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EBF" w:rsidRDefault="00CE4EBF">
      <w:pPr>
        <w:spacing w:before="3" w:line="140" w:lineRule="exact"/>
        <w:rPr>
          <w:sz w:val="15"/>
          <w:szCs w:val="15"/>
        </w:rPr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775E7D" w:rsidRDefault="00775E7D" w:rsidP="00775E7D">
      <w:pPr>
        <w:spacing w:line="200" w:lineRule="exact"/>
        <w:jc w:val="center"/>
        <w:rPr>
          <w:sz w:val="32"/>
        </w:rPr>
      </w:pPr>
    </w:p>
    <w:p w:rsidR="00775E7D" w:rsidRDefault="00775E7D" w:rsidP="00775E7D">
      <w:pPr>
        <w:spacing w:line="200" w:lineRule="exact"/>
        <w:jc w:val="center"/>
        <w:rPr>
          <w:sz w:val="32"/>
        </w:rPr>
      </w:pPr>
    </w:p>
    <w:p w:rsidR="00CE4EBF" w:rsidRPr="00775E7D" w:rsidRDefault="00CE4EBF" w:rsidP="00775E7D">
      <w:pPr>
        <w:spacing w:line="200" w:lineRule="exact"/>
        <w:jc w:val="center"/>
        <w:rPr>
          <w:sz w:val="32"/>
        </w:rPr>
      </w:pPr>
    </w:p>
    <w:p w:rsidR="00CE4EBF" w:rsidRDefault="00CE4EBF">
      <w:pPr>
        <w:spacing w:line="200" w:lineRule="exact"/>
      </w:pPr>
    </w:p>
    <w:p w:rsidR="00CE4EBF" w:rsidRPr="00775E7D" w:rsidRDefault="00CE4EBF" w:rsidP="00775E7D">
      <w:pPr>
        <w:pStyle w:val="NoSpacing"/>
        <w:rPr>
          <w:sz w:val="52"/>
        </w:rPr>
      </w:pPr>
    </w:p>
    <w:p w:rsidR="00CE4EBF" w:rsidRPr="00775E7D" w:rsidRDefault="00775E7D" w:rsidP="00775E7D">
      <w:pPr>
        <w:pStyle w:val="NoSpacing"/>
        <w:jc w:val="center"/>
        <w:rPr>
          <w:sz w:val="96"/>
        </w:rPr>
      </w:pPr>
      <w:r w:rsidRPr="00775E7D">
        <w:rPr>
          <w:sz w:val="96"/>
        </w:rPr>
        <w:t>USER MANUAL</w:t>
      </w:r>
    </w:p>
    <w:p w:rsidR="00CE4EBF" w:rsidRPr="00775E7D" w:rsidRDefault="00CE4EBF">
      <w:pPr>
        <w:spacing w:line="200" w:lineRule="exact"/>
        <w:rPr>
          <w:color w:val="000000" w:themeColor="text1"/>
          <w:u w:val="single"/>
        </w:rPr>
      </w:pPr>
    </w:p>
    <w:p w:rsidR="00CE4EBF" w:rsidRPr="00775E7D" w:rsidRDefault="00CE4EBF">
      <w:pPr>
        <w:spacing w:line="200" w:lineRule="exact"/>
        <w:rPr>
          <w:color w:val="000000" w:themeColor="text1"/>
          <w:u w:val="single"/>
        </w:rPr>
      </w:pPr>
    </w:p>
    <w:p w:rsidR="00CE4EBF" w:rsidRPr="00775E7D" w:rsidRDefault="00CE4EBF">
      <w:pPr>
        <w:spacing w:line="200" w:lineRule="exact"/>
        <w:rPr>
          <w:sz w:val="144"/>
        </w:rPr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775E7D" w:rsidRDefault="00775E7D">
      <w:pPr>
        <w:spacing w:line="200" w:lineRule="exact"/>
      </w:pPr>
    </w:p>
    <w:p w:rsidR="00CE4EBF" w:rsidRDefault="00CE4EBF">
      <w:pPr>
        <w:spacing w:before="9" w:line="280" w:lineRule="exact"/>
        <w:rPr>
          <w:sz w:val="28"/>
          <w:szCs w:val="28"/>
        </w:rPr>
      </w:pPr>
    </w:p>
    <w:p w:rsidR="00CE4EBF" w:rsidRDefault="00176C0E">
      <w:pPr>
        <w:spacing w:before="13"/>
        <w:ind w:left="100"/>
        <w:rPr>
          <w:sz w:val="36"/>
          <w:szCs w:val="36"/>
        </w:rPr>
      </w:pPr>
      <w:r>
        <w:rPr>
          <w:b/>
          <w:sz w:val="36"/>
          <w:szCs w:val="36"/>
        </w:rPr>
        <w:t>Manikanta Bhagavatula</w:t>
      </w:r>
    </w:p>
    <w:p w:rsidR="00CE4EBF" w:rsidRDefault="00CE4EBF">
      <w:pPr>
        <w:spacing w:before="3" w:line="180" w:lineRule="exact"/>
        <w:rPr>
          <w:sz w:val="19"/>
          <w:szCs w:val="19"/>
        </w:rPr>
      </w:pPr>
    </w:p>
    <w:p w:rsidR="00CE4EBF" w:rsidRDefault="003C49EF">
      <w:pPr>
        <w:ind w:left="100"/>
        <w:rPr>
          <w:sz w:val="36"/>
          <w:szCs w:val="36"/>
        </w:rPr>
        <w:sectPr w:rsidR="00CE4EBF">
          <w:pgSz w:w="12240" w:h="15840"/>
          <w:pgMar w:top="1480" w:right="1720" w:bottom="280" w:left="1340" w:header="720" w:footer="720" w:gutter="0"/>
          <w:cols w:space="720"/>
        </w:sectPr>
      </w:pPr>
      <w:r>
        <w:rPr>
          <w:b/>
          <w:sz w:val="36"/>
          <w:szCs w:val="36"/>
        </w:rPr>
        <w:t>I</w:t>
      </w:r>
      <w:r>
        <w:rPr>
          <w:b/>
          <w:spacing w:val="-1"/>
          <w:sz w:val="36"/>
          <w:szCs w:val="36"/>
        </w:rPr>
        <w:t>D</w:t>
      </w:r>
      <w:r>
        <w:rPr>
          <w:b/>
          <w:sz w:val="36"/>
          <w:szCs w:val="36"/>
        </w:rPr>
        <w:t>:</w:t>
      </w:r>
      <w:r>
        <w:rPr>
          <w:b/>
          <w:spacing w:val="1"/>
          <w:sz w:val="36"/>
          <w:szCs w:val="36"/>
        </w:rPr>
        <w:t xml:space="preserve"> </w:t>
      </w:r>
      <w:r w:rsidR="00176C0E">
        <w:rPr>
          <w:b/>
          <w:sz w:val="36"/>
          <w:szCs w:val="36"/>
        </w:rPr>
        <w:t>800976594</w:t>
      </w:r>
    </w:p>
    <w:p w:rsidR="00CE4EBF" w:rsidRDefault="003C49EF">
      <w:pPr>
        <w:spacing w:before="74" w:line="257" w:lineRule="auto"/>
        <w:ind w:left="100" w:right="1123"/>
        <w:rPr>
          <w:sz w:val="24"/>
          <w:szCs w:val="24"/>
        </w:rPr>
      </w:pPr>
      <w:r>
        <w:rPr>
          <w:sz w:val="24"/>
          <w:szCs w:val="24"/>
        </w:rPr>
        <w:lastRenderedPageBreak/>
        <w:t>1.Th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two 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nds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Online Cour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t.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students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CE4EBF" w:rsidRDefault="00CE4EBF">
      <w:pPr>
        <w:spacing w:before="4" w:line="160" w:lineRule="exact"/>
        <w:rPr>
          <w:sz w:val="16"/>
          <w:szCs w:val="16"/>
        </w:rPr>
      </w:pPr>
    </w:p>
    <w:p w:rsidR="00CE4EBF" w:rsidRDefault="003C49EF">
      <w:pPr>
        <w:ind w:left="100"/>
        <w:rPr>
          <w:sz w:val="24"/>
          <w:szCs w:val="24"/>
        </w:rPr>
      </w:pPr>
      <w:r>
        <w:rPr>
          <w:sz w:val="24"/>
          <w:szCs w:val="24"/>
        </w:rPr>
        <w:t>2.Th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both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s.</w:t>
      </w:r>
    </w:p>
    <w:p w:rsidR="00CE4EBF" w:rsidRDefault="00CE4EBF">
      <w:pPr>
        <w:spacing w:before="2" w:line="180" w:lineRule="exact"/>
        <w:rPr>
          <w:sz w:val="18"/>
          <w:szCs w:val="18"/>
        </w:rPr>
      </w:pPr>
    </w:p>
    <w:p w:rsidR="00CE4EBF" w:rsidRDefault="003C49EF">
      <w:pPr>
        <w:ind w:left="100"/>
        <w:rPr>
          <w:sz w:val="24"/>
          <w:szCs w:val="24"/>
        </w:rPr>
      </w:pPr>
      <w:r>
        <w:rPr>
          <w:sz w:val="24"/>
          <w:szCs w:val="24"/>
        </w:rPr>
        <w:t>3.The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p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displ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the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uted 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ows:</w:t>
      </w:r>
    </w:p>
    <w:p w:rsidR="00CE4EBF" w:rsidRDefault="00CE4EBF">
      <w:pPr>
        <w:spacing w:before="8" w:line="180" w:lineRule="exact"/>
        <w:rPr>
          <w:sz w:val="18"/>
          <w:szCs w:val="18"/>
        </w:rPr>
      </w:pPr>
    </w:p>
    <w:p w:rsidR="003C49EF" w:rsidRDefault="003C49EF">
      <w:pPr>
        <w:ind w:left="100"/>
        <w:rPr>
          <w:noProof/>
        </w:rPr>
      </w:pPr>
    </w:p>
    <w:p w:rsidR="00CE4EBF" w:rsidRDefault="003C49EF">
      <w:pPr>
        <w:ind w:left="100"/>
      </w:pPr>
      <w:r>
        <w:rPr>
          <w:noProof/>
        </w:rPr>
        <w:drawing>
          <wp:inline distT="0" distB="0" distL="0" distR="0" wp14:anchorId="410E67B2" wp14:editId="41969335">
            <wp:extent cx="6667500" cy="1462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949"/>
                    <a:stretch/>
                  </pic:blipFill>
                  <pic:spPr bwMode="auto">
                    <a:xfrm>
                      <a:off x="0" y="0"/>
                      <a:ext cx="6667500" cy="14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EBF" w:rsidRDefault="00CE4EBF">
      <w:pPr>
        <w:spacing w:before="16" w:line="280" w:lineRule="exact"/>
        <w:rPr>
          <w:sz w:val="28"/>
          <w:szCs w:val="28"/>
        </w:rPr>
      </w:pPr>
    </w:p>
    <w:p w:rsidR="00CE4EBF" w:rsidRPr="00F414E7" w:rsidRDefault="003C49EF">
      <w:pPr>
        <w:ind w:left="100"/>
        <w:rPr>
          <w:b/>
          <w:sz w:val="18"/>
          <w:szCs w:val="18"/>
        </w:rPr>
      </w:pPr>
      <w:r w:rsidRPr="00F414E7">
        <w:rPr>
          <w:b/>
          <w:i/>
          <w:color w:val="44536A"/>
          <w:sz w:val="18"/>
          <w:szCs w:val="18"/>
        </w:rPr>
        <w:t>F</w:t>
      </w:r>
      <w:r w:rsidRPr="00F414E7">
        <w:rPr>
          <w:b/>
          <w:i/>
          <w:color w:val="44536A"/>
          <w:spacing w:val="1"/>
          <w:sz w:val="18"/>
          <w:szCs w:val="18"/>
        </w:rPr>
        <w:t>igu</w:t>
      </w:r>
      <w:r w:rsidRPr="00F414E7">
        <w:rPr>
          <w:b/>
          <w:i/>
          <w:color w:val="44536A"/>
          <w:sz w:val="18"/>
          <w:szCs w:val="18"/>
        </w:rPr>
        <w:t>re</w:t>
      </w:r>
      <w:r w:rsidRPr="00F414E7">
        <w:rPr>
          <w:b/>
          <w:i/>
          <w:color w:val="44536A"/>
          <w:spacing w:val="-2"/>
          <w:sz w:val="18"/>
          <w:szCs w:val="18"/>
        </w:rPr>
        <w:t xml:space="preserve"> </w:t>
      </w:r>
      <w:r w:rsidRPr="00F414E7">
        <w:rPr>
          <w:b/>
          <w:i/>
          <w:color w:val="44536A"/>
          <w:spacing w:val="1"/>
          <w:sz w:val="18"/>
          <w:szCs w:val="18"/>
        </w:rPr>
        <w:t>1</w:t>
      </w:r>
      <w:r w:rsidRPr="00F414E7">
        <w:rPr>
          <w:b/>
          <w:i/>
          <w:color w:val="44536A"/>
          <w:sz w:val="18"/>
          <w:szCs w:val="18"/>
        </w:rPr>
        <w:t>:</w:t>
      </w:r>
      <w:r w:rsidR="00F414E7">
        <w:rPr>
          <w:b/>
          <w:i/>
          <w:color w:val="44536A"/>
          <w:sz w:val="18"/>
          <w:szCs w:val="18"/>
        </w:rPr>
        <w:t xml:space="preserve"> </w:t>
      </w:r>
      <w:r w:rsidRPr="00F414E7">
        <w:rPr>
          <w:b/>
          <w:i/>
          <w:color w:val="44536A"/>
          <w:spacing w:val="1"/>
          <w:sz w:val="18"/>
          <w:szCs w:val="18"/>
        </w:rPr>
        <w:t>L</w:t>
      </w:r>
      <w:r w:rsidRPr="00F414E7">
        <w:rPr>
          <w:b/>
          <w:i/>
          <w:color w:val="44536A"/>
          <w:spacing w:val="-1"/>
          <w:sz w:val="18"/>
          <w:szCs w:val="18"/>
        </w:rPr>
        <w:t>o</w:t>
      </w:r>
      <w:r w:rsidRPr="00F414E7">
        <w:rPr>
          <w:b/>
          <w:i/>
          <w:color w:val="44536A"/>
          <w:spacing w:val="1"/>
          <w:sz w:val="18"/>
          <w:szCs w:val="18"/>
        </w:rPr>
        <w:t>g</w:t>
      </w:r>
      <w:r w:rsidRPr="00F414E7">
        <w:rPr>
          <w:b/>
          <w:i/>
          <w:color w:val="44536A"/>
          <w:spacing w:val="-2"/>
          <w:sz w:val="18"/>
          <w:szCs w:val="18"/>
        </w:rPr>
        <w:t>i</w:t>
      </w:r>
      <w:r w:rsidRPr="00F414E7">
        <w:rPr>
          <w:b/>
          <w:i/>
          <w:color w:val="44536A"/>
          <w:sz w:val="18"/>
          <w:szCs w:val="18"/>
        </w:rPr>
        <w:t>n</w:t>
      </w:r>
      <w:r w:rsidRPr="00F414E7">
        <w:rPr>
          <w:b/>
          <w:i/>
          <w:color w:val="44536A"/>
          <w:spacing w:val="2"/>
          <w:sz w:val="18"/>
          <w:szCs w:val="18"/>
        </w:rPr>
        <w:t xml:space="preserve"> </w:t>
      </w:r>
      <w:r w:rsidRPr="00F414E7">
        <w:rPr>
          <w:b/>
          <w:i/>
          <w:color w:val="44536A"/>
          <w:spacing w:val="-1"/>
          <w:sz w:val="18"/>
          <w:szCs w:val="18"/>
        </w:rPr>
        <w:t>p</w:t>
      </w:r>
      <w:r w:rsidRPr="00F414E7">
        <w:rPr>
          <w:b/>
          <w:i/>
          <w:color w:val="44536A"/>
          <w:spacing w:val="1"/>
          <w:sz w:val="18"/>
          <w:szCs w:val="18"/>
        </w:rPr>
        <w:t>ag</w:t>
      </w:r>
      <w:r w:rsidRPr="00F414E7">
        <w:rPr>
          <w:b/>
          <w:i/>
          <w:color w:val="44536A"/>
          <w:sz w:val="18"/>
          <w:szCs w:val="18"/>
        </w:rPr>
        <w:t>e</w:t>
      </w:r>
    </w:p>
    <w:p w:rsidR="00CE4EBF" w:rsidRDefault="00CE4EBF">
      <w:pPr>
        <w:spacing w:before="8" w:line="180" w:lineRule="exact"/>
        <w:rPr>
          <w:sz w:val="19"/>
          <w:szCs w:val="19"/>
        </w:rPr>
      </w:pPr>
    </w:p>
    <w:p w:rsidR="00CE4EBF" w:rsidRDefault="003C49EF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This page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common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both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rs.</w:t>
      </w:r>
    </w:p>
    <w:p w:rsidR="00CE4EBF" w:rsidRDefault="00CE4EBF">
      <w:pPr>
        <w:spacing w:before="2" w:line="180" w:lineRule="exact"/>
        <w:rPr>
          <w:sz w:val="18"/>
          <w:szCs w:val="18"/>
        </w:rPr>
      </w:pPr>
    </w:p>
    <w:p w:rsidR="00CE4EBF" w:rsidRDefault="003C49EF">
      <w:pPr>
        <w:ind w:left="1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CE4EBF" w:rsidRDefault="00CE4EBF">
      <w:pPr>
        <w:spacing w:before="8" w:line="180" w:lineRule="exact"/>
        <w:rPr>
          <w:sz w:val="18"/>
          <w:szCs w:val="18"/>
        </w:rPr>
      </w:pPr>
    </w:p>
    <w:p w:rsidR="00CE4EBF" w:rsidRDefault="003C49EF">
      <w:pPr>
        <w:ind w:left="100"/>
      </w:pPr>
      <w:r>
        <w:rPr>
          <w:noProof/>
        </w:rPr>
        <w:drawing>
          <wp:inline distT="0" distB="0" distL="0" distR="0" wp14:anchorId="6024B203" wp14:editId="6AD7EEA7">
            <wp:extent cx="6667500" cy="2602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BF" w:rsidRDefault="00CE4EBF">
      <w:pPr>
        <w:spacing w:before="5" w:line="100" w:lineRule="exact"/>
        <w:rPr>
          <w:sz w:val="10"/>
          <w:szCs w:val="10"/>
        </w:rPr>
      </w:pPr>
    </w:p>
    <w:p w:rsidR="00CE4EBF" w:rsidRDefault="00CE4EBF">
      <w:pPr>
        <w:spacing w:line="200" w:lineRule="exact"/>
      </w:pPr>
    </w:p>
    <w:p w:rsidR="00CE4EBF" w:rsidRPr="002A7601" w:rsidRDefault="003C49EF">
      <w:pPr>
        <w:ind w:left="100"/>
        <w:rPr>
          <w:b/>
          <w:szCs w:val="18"/>
        </w:rPr>
      </w:pPr>
      <w:r w:rsidRPr="002A7601">
        <w:rPr>
          <w:b/>
          <w:i/>
          <w:color w:val="44536A"/>
          <w:szCs w:val="18"/>
        </w:rPr>
        <w:t>F</w:t>
      </w:r>
      <w:r w:rsidRPr="002A7601">
        <w:rPr>
          <w:b/>
          <w:i/>
          <w:color w:val="44536A"/>
          <w:spacing w:val="1"/>
          <w:szCs w:val="18"/>
        </w:rPr>
        <w:t>igu</w:t>
      </w:r>
      <w:r w:rsidRPr="002A7601">
        <w:rPr>
          <w:b/>
          <w:i/>
          <w:color w:val="44536A"/>
          <w:szCs w:val="18"/>
        </w:rPr>
        <w:t>re</w:t>
      </w:r>
      <w:r w:rsidRPr="002A7601">
        <w:rPr>
          <w:b/>
          <w:i/>
          <w:color w:val="44536A"/>
          <w:spacing w:val="-2"/>
          <w:szCs w:val="18"/>
        </w:rPr>
        <w:t xml:space="preserve"> </w:t>
      </w:r>
      <w:r w:rsidRPr="002A7601">
        <w:rPr>
          <w:b/>
          <w:i/>
          <w:color w:val="44536A"/>
          <w:spacing w:val="1"/>
          <w:szCs w:val="18"/>
        </w:rPr>
        <w:t>2</w:t>
      </w:r>
      <w:r w:rsidRPr="002A7601">
        <w:rPr>
          <w:b/>
          <w:i/>
          <w:color w:val="44536A"/>
          <w:szCs w:val="18"/>
        </w:rPr>
        <w:t>:</w:t>
      </w:r>
      <w:r w:rsidR="00F414E7">
        <w:rPr>
          <w:b/>
          <w:i/>
          <w:color w:val="44536A"/>
          <w:szCs w:val="18"/>
        </w:rPr>
        <w:t xml:space="preserve"> </w:t>
      </w:r>
      <w:r w:rsidRPr="002A7601">
        <w:rPr>
          <w:b/>
          <w:i/>
          <w:color w:val="44536A"/>
          <w:szCs w:val="18"/>
        </w:rPr>
        <w:t>A</w:t>
      </w:r>
      <w:r w:rsidRPr="002A7601">
        <w:rPr>
          <w:b/>
          <w:i/>
          <w:color w:val="44536A"/>
          <w:spacing w:val="1"/>
          <w:szCs w:val="18"/>
        </w:rPr>
        <w:t>f</w:t>
      </w:r>
      <w:r w:rsidRPr="002A7601">
        <w:rPr>
          <w:b/>
          <w:i/>
          <w:color w:val="44536A"/>
          <w:szCs w:val="18"/>
        </w:rPr>
        <w:t xml:space="preserve">ter </w:t>
      </w:r>
      <w:r w:rsidRPr="002A7601">
        <w:rPr>
          <w:b/>
          <w:i/>
          <w:color w:val="44536A"/>
          <w:spacing w:val="-2"/>
          <w:szCs w:val="18"/>
        </w:rPr>
        <w:t>A</w:t>
      </w:r>
      <w:r w:rsidRPr="002A7601">
        <w:rPr>
          <w:b/>
          <w:i/>
          <w:color w:val="44536A"/>
          <w:spacing w:val="1"/>
          <w:szCs w:val="18"/>
        </w:rPr>
        <w:t>d</w:t>
      </w:r>
      <w:r w:rsidRPr="002A7601">
        <w:rPr>
          <w:b/>
          <w:i/>
          <w:color w:val="44536A"/>
          <w:szCs w:val="18"/>
        </w:rPr>
        <w:t>min</w:t>
      </w:r>
      <w:r w:rsidRPr="002A7601">
        <w:rPr>
          <w:b/>
          <w:i/>
          <w:color w:val="44536A"/>
          <w:spacing w:val="1"/>
          <w:szCs w:val="18"/>
        </w:rPr>
        <w:t xml:space="preserve"> </w:t>
      </w:r>
      <w:r w:rsidRPr="002A7601">
        <w:rPr>
          <w:b/>
          <w:i/>
          <w:color w:val="44536A"/>
          <w:spacing w:val="-2"/>
          <w:szCs w:val="18"/>
        </w:rPr>
        <w:t>l</w:t>
      </w:r>
      <w:r w:rsidRPr="002A7601">
        <w:rPr>
          <w:b/>
          <w:i/>
          <w:color w:val="44536A"/>
          <w:spacing w:val="1"/>
          <w:szCs w:val="18"/>
        </w:rPr>
        <w:t>o</w:t>
      </w:r>
      <w:r w:rsidRPr="002A7601">
        <w:rPr>
          <w:b/>
          <w:i/>
          <w:color w:val="44536A"/>
          <w:spacing w:val="-1"/>
          <w:szCs w:val="18"/>
        </w:rPr>
        <w:t>g</w:t>
      </w:r>
      <w:r w:rsidRPr="002A7601">
        <w:rPr>
          <w:b/>
          <w:i/>
          <w:color w:val="44536A"/>
          <w:szCs w:val="18"/>
        </w:rPr>
        <w:t>i</w:t>
      </w:r>
      <w:r w:rsidRPr="002A7601">
        <w:rPr>
          <w:b/>
          <w:i/>
          <w:color w:val="44536A"/>
          <w:spacing w:val="1"/>
          <w:szCs w:val="18"/>
        </w:rPr>
        <w:t>n</w:t>
      </w:r>
      <w:r w:rsidRPr="002A7601">
        <w:rPr>
          <w:b/>
          <w:i/>
          <w:color w:val="44536A"/>
          <w:szCs w:val="18"/>
        </w:rPr>
        <w:t>s</w:t>
      </w:r>
    </w:p>
    <w:p w:rsidR="00CE4EBF" w:rsidRDefault="00CE4EBF">
      <w:pPr>
        <w:spacing w:before="8" w:line="180" w:lineRule="exact"/>
        <w:rPr>
          <w:sz w:val="19"/>
          <w:szCs w:val="19"/>
        </w:rPr>
      </w:pPr>
    </w:p>
    <w:p w:rsidR="00CE4EBF" w:rsidRDefault="003C49EF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CE4EBF" w:rsidRDefault="00CE4EBF">
      <w:pPr>
        <w:spacing w:before="3" w:line="180" w:lineRule="exact"/>
        <w:rPr>
          <w:sz w:val="18"/>
          <w:szCs w:val="18"/>
        </w:rPr>
      </w:pPr>
    </w:p>
    <w:p w:rsidR="00CE4EBF" w:rsidRDefault="003C49EF">
      <w:pPr>
        <w:ind w:left="100"/>
        <w:rPr>
          <w:sz w:val="24"/>
          <w:szCs w:val="24"/>
        </w:rPr>
        <w:sectPr w:rsidR="00CE4EBF">
          <w:pgSz w:w="12240" w:h="15840"/>
          <w:pgMar w:top="1360" w:right="400" w:bottom="280" w:left="1340" w:header="720" w:footer="720" w:gutter="0"/>
          <w:cols w:space="720"/>
        </w:sectPr>
      </w:pPr>
      <w:r>
        <w:rPr>
          <w:sz w:val="24"/>
          <w:szCs w:val="24"/>
        </w:rPr>
        <w:t>5.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ks Add Course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d:</w:t>
      </w:r>
    </w:p>
    <w:p w:rsidR="002F481A" w:rsidRDefault="002F481A">
      <w:pPr>
        <w:spacing w:before="100"/>
        <w:ind w:left="100"/>
        <w:rPr>
          <w:noProof/>
        </w:rPr>
      </w:pPr>
    </w:p>
    <w:p w:rsidR="00CE4EBF" w:rsidRDefault="00671CC4">
      <w:pPr>
        <w:spacing w:before="100"/>
        <w:ind w:left="100"/>
      </w:pPr>
      <w:r>
        <w:rPr>
          <w:noProof/>
        </w:rPr>
        <w:drawing>
          <wp:inline distT="0" distB="0" distL="0" distR="0">
            <wp:extent cx="6229350" cy="151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4" b="43223"/>
                    <a:stretch/>
                  </pic:blipFill>
                  <pic:spPr bwMode="auto">
                    <a:xfrm>
                      <a:off x="0" y="0"/>
                      <a:ext cx="62293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EBF" w:rsidRDefault="00CE4EBF">
      <w:pPr>
        <w:spacing w:before="6" w:line="140" w:lineRule="exact"/>
        <w:rPr>
          <w:sz w:val="14"/>
          <w:szCs w:val="14"/>
        </w:rPr>
      </w:pPr>
    </w:p>
    <w:p w:rsidR="00CE4EBF" w:rsidRPr="002A7601" w:rsidRDefault="003C49EF">
      <w:pPr>
        <w:spacing w:before="36"/>
        <w:ind w:left="100"/>
        <w:rPr>
          <w:b/>
          <w:szCs w:val="18"/>
        </w:rPr>
      </w:pPr>
      <w:r w:rsidRPr="002A7601">
        <w:rPr>
          <w:b/>
          <w:i/>
          <w:color w:val="44536A"/>
          <w:szCs w:val="18"/>
        </w:rPr>
        <w:t>F</w:t>
      </w:r>
      <w:r w:rsidRPr="002A7601">
        <w:rPr>
          <w:b/>
          <w:i/>
          <w:color w:val="44536A"/>
          <w:spacing w:val="1"/>
          <w:szCs w:val="18"/>
        </w:rPr>
        <w:t>igu</w:t>
      </w:r>
      <w:r w:rsidRPr="002A7601">
        <w:rPr>
          <w:b/>
          <w:i/>
          <w:color w:val="44536A"/>
          <w:szCs w:val="18"/>
        </w:rPr>
        <w:t>re</w:t>
      </w:r>
      <w:r w:rsidRPr="002A7601">
        <w:rPr>
          <w:b/>
          <w:i/>
          <w:color w:val="44536A"/>
          <w:spacing w:val="-2"/>
          <w:szCs w:val="18"/>
        </w:rPr>
        <w:t xml:space="preserve"> </w:t>
      </w:r>
      <w:r w:rsidRPr="002A7601">
        <w:rPr>
          <w:b/>
          <w:i/>
          <w:color w:val="44536A"/>
          <w:spacing w:val="1"/>
          <w:szCs w:val="18"/>
        </w:rPr>
        <w:t>3</w:t>
      </w:r>
      <w:r w:rsidRPr="002A7601">
        <w:rPr>
          <w:b/>
          <w:i/>
          <w:color w:val="44536A"/>
          <w:szCs w:val="18"/>
        </w:rPr>
        <w:t>:</w:t>
      </w:r>
      <w:r w:rsidRPr="002A7601">
        <w:rPr>
          <w:b/>
          <w:i/>
          <w:color w:val="44536A"/>
          <w:spacing w:val="1"/>
          <w:szCs w:val="18"/>
        </w:rPr>
        <w:t xml:space="preserve"> </w:t>
      </w:r>
      <w:r w:rsidRPr="002A7601">
        <w:rPr>
          <w:b/>
          <w:i/>
          <w:color w:val="44536A"/>
          <w:spacing w:val="-2"/>
          <w:szCs w:val="18"/>
        </w:rPr>
        <w:t>A</w:t>
      </w:r>
      <w:r w:rsidRPr="002A7601">
        <w:rPr>
          <w:b/>
          <w:i/>
          <w:color w:val="44536A"/>
          <w:spacing w:val="1"/>
          <w:szCs w:val="18"/>
        </w:rPr>
        <w:t>d</w:t>
      </w:r>
      <w:r w:rsidRPr="002A7601">
        <w:rPr>
          <w:b/>
          <w:i/>
          <w:color w:val="44536A"/>
          <w:szCs w:val="18"/>
        </w:rPr>
        <w:t>d</w:t>
      </w:r>
      <w:r w:rsidRPr="002A7601">
        <w:rPr>
          <w:b/>
          <w:i/>
          <w:color w:val="44536A"/>
          <w:spacing w:val="2"/>
          <w:szCs w:val="18"/>
        </w:rPr>
        <w:t xml:space="preserve"> </w:t>
      </w:r>
      <w:r w:rsidRPr="002A7601">
        <w:rPr>
          <w:b/>
          <w:i/>
          <w:color w:val="44536A"/>
          <w:spacing w:val="-3"/>
          <w:szCs w:val="18"/>
        </w:rPr>
        <w:t>C</w:t>
      </w:r>
      <w:r w:rsidRPr="002A7601">
        <w:rPr>
          <w:b/>
          <w:i/>
          <w:color w:val="44536A"/>
          <w:spacing w:val="1"/>
          <w:szCs w:val="18"/>
        </w:rPr>
        <w:t>ou</w:t>
      </w:r>
      <w:r w:rsidRPr="002A7601">
        <w:rPr>
          <w:b/>
          <w:i/>
          <w:color w:val="44536A"/>
          <w:szCs w:val="18"/>
        </w:rPr>
        <w:t>r</w:t>
      </w:r>
      <w:r w:rsidRPr="002A7601">
        <w:rPr>
          <w:b/>
          <w:i/>
          <w:color w:val="44536A"/>
          <w:spacing w:val="-1"/>
          <w:szCs w:val="18"/>
        </w:rPr>
        <w:t>s</w:t>
      </w:r>
      <w:r w:rsidRPr="002A7601">
        <w:rPr>
          <w:b/>
          <w:i/>
          <w:color w:val="44536A"/>
          <w:szCs w:val="18"/>
        </w:rPr>
        <w:t xml:space="preserve">e </w:t>
      </w:r>
      <w:r w:rsidRPr="002A7601">
        <w:rPr>
          <w:b/>
          <w:i/>
          <w:color w:val="44536A"/>
          <w:spacing w:val="-2"/>
          <w:szCs w:val="18"/>
        </w:rPr>
        <w:t>P</w:t>
      </w:r>
      <w:r w:rsidRPr="002A7601">
        <w:rPr>
          <w:b/>
          <w:i/>
          <w:color w:val="44536A"/>
          <w:spacing w:val="1"/>
          <w:szCs w:val="18"/>
        </w:rPr>
        <w:t>ag</w:t>
      </w:r>
      <w:r w:rsidRPr="002A7601">
        <w:rPr>
          <w:b/>
          <w:i/>
          <w:color w:val="44536A"/>
          <w:szCs w:val="18"/>
        </w:rPr>
        <w:t>e</w:t>
      </w:r>
    </w:p>
    <w:p w:rsidR="00CE4EBF" w:rsidRDefault="00CE4EBF">
      <w:pPr>
        <w:spacing w:before="8" w:line="180" w:lineRule="exact"/>
        <w:rPr>
          <w:sz w:val="19"/>
          <w:szCs w:val="19"/>
        </w:rPr>
      </w:pPr>
    </w:p>
    <w:p w:rsidR="00CE4EBF" w:rsidRDefault="003C49EF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des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for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CE4EBF" w:rsidRDefault="00CE4EBF">
      <w:pPr>
        <w:spacing w:before="2" w:line="180" w:lineRule="exact"/>
        <w:rPr>
          <w:sz w:val="18"/>
          <w:szCs w:val="18"/>
        </w:rPr>
      </w:pPr>
    </w:p>
    <w:p w:rsidR="00CE4EBF" w:rsidRDefault="003C49EF">
      <w:pPr>
        <w:ind w:left="10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ks Add Pro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ssor butto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CE4EBF" w:rsidRDefault="00CE4EBF">
      <w:pPr>
        <w:spacing w:before="9" w:line="180" w:lineRule="exact"/>
        <w:rPr>
          <w:sz w:val="18"/>
          <w:szCs w:val="18"/>
        </w:rPr>
      </w:pPr>
    </w:p>
    <w:p w:rsidR="00CE4EBF" w:rsidRDefault="008D218E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5pt;height:94pt">
            <v:imagedata r:id="rId8" o:title=""/>
          </v:shape>
        </w:pict>
      </w:r>
    </w:p>
    <w:p w:rsidR="00CE4EBF" w:rsidRDefault="00CE4EBF">
      <w:pPr>
        <w:spacing w:before="15" w:line="280" w:lineRule="exact"/>
        <w:rPr>
          <w:sz w:val="28"/>
          <w:szCs w:val="28"/>
        </w:rPr>
      </w:pPr>
    </w:p>
    <w:p w:rsidR="00CE4EBF" w:rsidRPr="002A7601" w:rsidRDefault="003C49EF">
      <w:pPr>
        <w:ind w:left="100"/>
        <w:rPr>
          <w:b/>
          <w:sz w:val="18"/>
          <w:szCs w:val="18"/>
        </w:rPr>
      </w:pPr>
      <w:r w:rsidRPr="002A7601">
        <w:rPr>
          <w:b/>
          <w:i/>
          <w:color w:val="44536A"/>
          <w:szCs w:val="18"/>
        </w:rPr>
        <w:t>F</w:t>
      </w:r>
      <w:r w:rsidRPr="002A7601">
        <w:rPr>
          <w:b/>
          <w:i/>
          <w:color w:val="44536A"/>
          <w:spacing w:val="1"/>
          <w:szCs w:val="18"/>
        </w:rPr>
        <w:t>igu</w:t>
      </w:r>
      <w:r w:rsidRPr="002A7601">
        <w:rPr>
          <w:b/>
          <w:i/>
          <w:color w:val="44536A"/>
          <w:szCs w:val="18"/>
        </w:rPr>
        <w:t>re</w:t>
      </w:r>
      <w:r w:rsidRPr="002A7601">
        <w:rPr>
          <w:b/>
          <w:i/>
          <w:color w:val="44536A"/>
          <w:spacing w:val="-2"/>
          <w:szCs w:val="18"/>
        </w:rPr>
        <w:t xml:space="preserve"> </w:t>
      </w:r>
      <w:r w:rsidRPr="002A7601">
        <w:rPr>
          <w:b/>
          <w:i/>
          <w:color w:val="44536A"/>
          <w:spacing w:val="1"/>
          <w:szCs w:val="18"/>
        </w:rPr>
        <w:t>4</w:t>
      </w:r>
      <w:r w:rsidRPr="002A7601">
        <w:rPr>
          <w:b/>
          <w:i/>
          <w:color w:val="44536A"/>
          <w:szCs w:val="18"/>
        </w:rPr>
        <w:t>:</w:t>
      </w:r>
      <w:r w:rsidRPr="002A7601">
        <w:rPr>
          <w:b/>
          <w:i/>
          <w:color w:val="44536A"/>
          <w:spacing w:val="1"/>
          <w:szCs w:val="18"/>
        </w:rPr>
        <w:t xml:space="preserve"> </w:t>
      </w:r>
      <w:r w:rsidRPr="002A7601">
        <w:rPr>
          <w:b/>
          <w:i/>
          <w:color w:val="44536A"/>
          <w:spacing w:val="-2"/>
          <w:szCs w:val="18"/>
        </w:rPr>
        <w:t>A</w:t>
      </w:r>
      <w:r w:rsidRPr="002A7601">
        <w:rPr>
          <w:b/>
          <w:i/>
          <w:color w:val="44536A"/>
          <w:spacing w:val="1"/>
          <w:szCs w:val="18"/>
        </w:rPr>
        <w:t>d</w:t>
      </w:r>
      <w:r w:rsidRPr="002A7601">
        <w:rPr>
          <w:b/>
          <w:i/>
          <w:color w:val="44536A"/>
          <w:szCs w:val="18"/>
        </w:rPr>
        <w:t>d</w:t>
      </w:r>
      <w:r w:rsidRPr="002A7601">
        <w:rPr>
          <w:b/>
          <w:i/>
          <w:color w:val="44536A"/>
          <w:spacing w:val="2"/>
          <w:szCs w:val="18"/>
        </w:rPr>
        <w:t xml:space="preserve"> </w:t>
      </w:r>
      <w:r w:rsidRPr="002A7601">
        <w:rPr>
          <w:b/>
          <w:i/>
          <w:color w:val="44536A"/>
          <w:szCs w:val="18"/>
        </w:rPr>
        <w:t>P</w:t>
      </w:r>
      <w:r w:rsidRPr="002A7601">
        <w:rPr>
          <w:b/>
          <w:i/>
          <w:color w:val="44536A"/>
          <w:spacing w:val="-2"/>
          <w:szCs w:val="18"/>
        </w:rPr>
        <w:t>r</w:t>
      </w:r>
      <w:r w:rsidRPr="002A7601">
        <w:rPr>
          <w:b/>
          <w:i/>
          <w:color w:val="44536A"/>
          <w:spacing w:val="1"/>
          <w:szCs w:val="18"/>
        </w:rPr>
        <w:t>o</w:t>
      </w:r>
      <w:r w:rsidRPr="002A7601">
        <w:rPr>
          <w:b/>
          <w:i/>
          <w:color w:val="44536A"/>
          <w:szCs w:val="18"/>
        </w:rPr>
        <w:t>fe</w:t>
      </w:r>
      <w:r w:rsidRPr="002A7601">
        <w:rPr>
          <w:b/>
          <w:i/>
          <w:color w:val="44536A"/>
          <w:spacing w:val="-1"/>
          <w:szCs w:val="18"/>
        </w:rPr>
        <w:t>s</w:t>
      </w:r>
      <w:r w:rsidRPr="002A7601">
        <w:rPr>
          <w:b/>
          <w:i/>
          <w:color w:val="44536A"/>
          <w:szCs w:val="18"/>
        </w:rPr>
        <w:t>s</w:t>
      </w:r>
      <w:r w:rsidRPr="002A7601">
        <w:rPr>
          <w:b/>
          <w:i/>
          <w:color w:val="44536A"/>
          <w:spacing w:val="1"/>
          <w:szCs w:val="18"/>
        </w:rPr>
        <w:t>o</w:t>
      </w:r>
      <w:r w:rsidRPr="002A7601">
        <w:rPr>
          <w:b/>
          <w:i/>
          <w:color w:val="44536A"/>
          <w:szCs w:val="18"/>
        </w:rPr>
        <w:t xml:space="preserve">r </w:t>
      </w:r>
      <w:r w:rsidRPr="002A7601">
        <w:rPr>
          <w:b/>
          <w:i/>
          <w:color w:val="44536A"/>
          <w:spacing w:val="-2"/>
          <w:szCs w:val="18"/>
        </w:rPr>
        <w:t>P</w:t>
      </w:r>
      <w:r w:rsidRPr="002A7601">
        <w:rPr>
          <w:b/>
          <w:i/>
          <w:color w:val="44536A"/>
          <w:spacing w:val="1"/>
          <w:szCs w:val="18"/>
        </w:rPr>
        <w:t>ag</w:t>
      </w:r>
      <w:r w:rsidRPr="002A7601">
        <w:rPr>
          <w:b/>
          <w:i/>
          <w:color w:val="44536A"/>
          <w:szCs w:val="18"/>
        </w:rPr>
        <w:t>e</w:t>
      </w:r>
    </w:p>
    <w:p w:rsidR="00CE4EBF" w:rsidRDefault="00CE4EBF">
      <w:pPr>
        <w:spacing w:before="8" w:line="180" w:lineRule="exact"/>
        <w:rPr>
          <w:sz w:val="19"/>
          <w:szCs w:val="19"/>
        </w:rPr>
      </w:pPr>
    </w:p>
    <w:p w:rsidR="00CE4EBF" w:rsidRDefault="003C49EF">
      <w:pPr>
        <w:ind w:left="10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ks on 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Cours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butto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CE4EBF" w:rsidRDefault="00CE4EBF">
      <w:pPr>
        <w:spacing w:before="9" w:line="180" w:lineRule="exact"/>
        <w:rPr>
          <w:sz w:val="18"/>
          <w:szCs w:val="18"/>
        </w:rPr>
      </w:pPr>
    </w:p>
    <w:p w:rsidR="00CE4EBF" w:rsidRDefault="00671CC4">
      <w:pPr>
        <w:ind w:left="100"/>
      </w:pPr>
      <w:r>
        <w:rPr>
          <w:noProof/>
        </w:rPr>
        <w:drawing>
          <wp:inline distT="0" distB="0" distL="0" distR="0" wp14:anchorId="0C3A86E8" wp14:editId="712B56F8">
            <wp:extent cx="623570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BF" w:rsidRDefault="00CE4EBF">
      <w:pPr>
        <w:spacing w:before="16" w:line="280" w:lineRule="exact"/>
        <w:rPr>
          <w:sz w:val="28"/>
          <w:szCs w:val="28"/>
        </w:rPr>
      </w:pPr>
    </w:p>
    <w:p w:rsidR="00CE4EBF" w:rsidRPr="002A7601" w:rsidRDefault="003C49EF">
      <w:pPr>
        <w:ind w:left="100"/>
        <w:rPr>
          <w:b/>
          <w:szCs w:val="18"/>
        </w:rPr>
      </w:pPr>
      <w:r w:rsidRPr="002A7601">
        <w:rPr>
          <w:b/>
          <w:i/>
          <w:color w:val="44536A"/>
          <w:szCs w:val="18"/>
        </w:rPr>
        <w:t>F</w:t>
      </w:r>
      <w:r w:rsidRPr="002A7601">
        <w:rPr>
          <w:b/>
          <w:i/>
          <w:color w:val="44536A"/>
          <w:spacing w:val="1"/>
          <w:szCs w:val="18"/>
        </w:rPr>
        <w:t>igu</w:t>
      </w:r>
      <w:r w:rsidRPr="002A7601">
        <w:rPr>
          <w:b/>
          <w:i/>
          <w:color w:val="44536A"/>
          <w:szCs w:val="18"/>
        </w:rPr>
        <w:t>re</w:t>
      </w:r>
      <w:r w:rsidRPr="002A7601">
        <w:rPr>
          <w:b/>
          <w:i/>
          <w:color w:val="44536A"/>
          <w:spacing w:val="-2"/>
          <w:szCs w:val="18"/>
        </w:rPr>
        <w:t xml:space="preserve"> </w:t>
      </w:r>
      <w:r w:rsidRPr="002A7601">
        <w:rPr>
          <w:b/>
          <w:i/>
          <w:color w:val="44536A"/>
          <w:spacing w:val="1"/>
          <w:szCs w:val="18"/>
        </w:rPr>
        <w:t>5</w:t>
      </w:r>
      <w:r w:rsidRPr="002A7601">
        <w:rPr>
          <w:b/>
          <w:i/>
          <w:color w:val="44536A"/>
          <w:szCs w:val="18"/>
        </w:rPr>
        <w:t>:</w:t>
      </w:r>
      <w:r w:rsidRPr="002A7601">
        <w:rPr>
          <w:b/>
          <w:i/>
          <w:color w:val="44536A"/>
          <w:spacing w:val="1"/>
          <w:szCs w:val="18"/>
        </w:rPr>
        <w:t xml:space="preserve"> </w:t>
      </w:r>
      <w:r w:rsidRPr="002A7601">
        <w:rPr>
          <w:b/>
          <w:i/>
          <w:color w:val="44536A"/>
          <w:szCs w:val="18"/>
        </w:rPr>
        <w:t>V</w:t>
      </w:r>
      <w:r w:rsidRPr="002A7601">
        <w:rPr>
          <w:b/>
          <w:i/>
          <w:color w:val="44536A"/>
          <w:spacing w:val="1"/>
          <w:szCs w:val="18"/>
        </w:rPr>
        <w:t>i</w:t>
      </w:r>
      <w:r w:rsidRPr="002A7601">
        <w:rPr>
          <w:b/>
          <w:i/>
          <w:color w:val="44536A"/>
          <w:spacing w:val="-1"/>
          <w:szCs w:val="18"/>
        </w:rPr>
        <w:t>e</w:t>
      </w:r>
      <w:r w:rsidRPr="002A7601">
        <w:rPr>
          <w:b/>
          <w:i/>
          <w:color w:val="44536A"/>
          <w:szCs w:val="18"/>
        </w:rPr>
        <w:t>w</w:t>
      </w:r>
      <w:r w:rsidRPr="002A7601">
        <w:rPr>
          <w:b/>
          <w:i/>
          <w:color w:val="44536A"/>
          <w:spacing w:val="1"/>
          <w:szCs w:val="18"/>
        </w:rPr>
        <w:t xml:space="preserve"> </w:t>
      </w:r>
      <w:r w:rsidRPr="002A7601">
        <w:rPr>
          <w:b/>
          <w:i/>
          <w:color w:val="44536A"/>
          <w:spacing w:val="-3"/>
          <w:szCs w:val="18"/>
        </w:rPr>
        <w:t>C</w:t>
      </w:r>
      <w:r w:rsidRPr="002A7601">
        <w:rPr>
          <w:b/>
          <w:i/>
          <w:color w:val="44536A"/>
          <w:spacing w:val="1"/>
          <w:szCs w:val="18"/>
        </w:rPr>
        <w:t>ou</w:t>
      </w:r>
      <w:r w:rsidRPr="002A7601">
        <w:rPr>
          <w:b/>
          <w:i/>
          <w:color w:val="44536A"/>
          <w:szCs w:val="18"/>
        </w:rPr>
        <w:t>r</w:t>
      </w:r>
      <w:r w:rsidRPr="002A7601">
        <w:rPr>
          <w:b/>
          <w:i/>
          <w:color w:val="44536A"/>
          <w:spacing w:val="-1"/>
          <w:szCs w:val="18"/>
        </w:rPr>
        <w:t>se</w:t>
      </w:r>
      <w:r w:rsidRPr="002A7601">
        <w:rPr>
          <w:b/>
          <w:i/>
          <w:color w:val="44536A"/>
          <w:szCs w:val="18"/>
        </w:rPr>
        <w:t>s</w:t>
      </w:r>
      <w:r w:rsidRPr="002A7601">
        <w:rPr>
          <w:b/>
          <w:i/>
          <w:color w:val="44536A"/>
          <w:spacing w:val="1"/>
          <w:szCs w:val="18"/>
        </w:rPr>
        <w:t xml:space="preserve"> </w:t>
      </w:r>
      <w:r w:rsidRPr="002A7601">
        <w:rPr>
          <w:b/>
          <w:i/>
          <w:color w:val="44536A"/>
          <w:szCs w:val="18"/>
        </w:rPr>
        <w:t>P</w:t>
      </w:r>
      <w:r w:rsidRPr="002A7601">
        <w:rPr>
          <w:b/>
          <w:i/>
          <w:color w:val="44536A"/>
          <w:spacing w:val="-1"/>
          <w:szCs w:val="18"/>
        </w:rPr>
        <w:t>a</w:t>
      </w:r>
      <w:r w:rsidRPr="002A7601">
        <w:rPr>
          <w:b/>
          <w:i/>
          <w:color w:val="44536A"/>
          <w:spacing w:val="1"/>
          <w:szCs w:val="18"/>
        </w:rPr>
        <w:t>g</w:t>
      </w:r>
      <w:r w:rsidRPr="002A7601">
        <w:rPr>
          <w:b/>
          <w:i/>
          <w:color w:val="44536A"/>
          <w:szCs w:val="18"/>
        </w:rPr>
        <w:t>e</w:t>
      </w: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before="14" w:line="240" w:lineRule="exact"/>
        <w:rPr>
          <w:sz w:val="24"/>
          <w:szCs w:val="24"/>
        </w:rPr>
      </w:pPr>
    </w:p>
    <w:p w:rsidR="00CE4EBF" w:rsidRDefault="003C49EF" w:rsidP="002A7601">
      <w:pPr>
        <w:ind w:left="100"/>
        <w:rPr>
          <w:sz w:val="12"/>
          <w:szCs w:val="12"/>
        </w:rPr>
      </w:pPr>
      <w:r>
        <w:rPr>
          <w:sz w:val="24"/>
          <w:szCs w:val="24"/>
        </w:rPr>
        <w:t>8.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,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d:</w:t>
      </w: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8D218E">
      <w:pPr>
        <w:ind w:left="100"/>
      </w:pPr>
      <w:r>
        <w:lastRenderedPageBreak/>
        <w:pict>
          <v:shape id="_x0000_i1026" type="#_x0000_t75" style="width:456.5pt;height:164.5pt">
            <v:imagedata r:id="rId10" o:title=""/>
          </v:shape>
        </w:pict>
      </w:r>
    </w:p>
    <w:p w:rsidR="00CE4EBF" w:rsidRDefault="00CE4EBF">
      <w:pPr>
        <w:spacing w:before="2" w:line="260" w:lineRule="exact"/>
        <w:rPr>
          <w:sz w:val="26"/>
          <w:szCs w:val="26"/>
        </w:rPr>
      </w:pPr>
    </w:p>
    <w:p w:rsidR="00CE4EBF" w:rsidRPr="00B270DE" w:rsidRDefault="003C49EF">
      <w:pPr>
        <w:spacing w:before="36"/>
        <w:ind w:left="100"/>
        <w:rPr>
          <w:b/>
          <w:szCs w:val="18"/>
        </w:rPr>
      </w:pPr>
      <w:r w:rsidRPr="00B270DE">
        <w:rPr>
          <w:b/>
          <w:i/>
          <w:color w:val="44536A"/>
          <w:szCs w:val="18"/>
        </w:rPr>
        <w:t>F</w:t>
      </w:r>
      <w:r w:rsidRPr="00B270DE">
        <w:rPr>
          <w:b/>
          <w:i/>
          <w:color w:val="44536A"/>
          <w:spacing w:val="1"/>
          <w:szCs w:val="18"/>
        </w:rPr>
        <w:t>igu</w:t>
      </w:r>
      <w:r w:rsidRPr="00B270DE">
        <w:rPr>
          <w:b/>
          <w:i/>
          <w:color w:val="44536A"/>
          <w:szCs w:val="18"/>
        </w:rPr>
        <w:t>re</w:t>
      </w:r>
      <w:r w:rsidRPr="00B270DE">
        <w:rPr>
          <w:b/>
          <w:i/>
          <w:color w:val="44536A"/>
          <w:spacing w:val="-2"/>
          <w:szCs w:val="18"/>
        </w:rPr>
        <w:t xml:space="preserve"> </w:t>
      </w:r>
      <w:r w:rsidR="00B270DE">
        <w:rPr>
          <w:b/>
          <w:i/>
          <w:color w:val="44536A"/>
          <w:spacing w:val="1"/>
          <w:szCs w:val="18"/>
        </w:rPr>
        <w:t>6</w:t>
      </w:r>
      <w:r w:rsidRPr="00B270DE">
        <w:rPr>
          <w:b/>
          <w:i/>
          <w:color w:val="44536A"/>
          <w:szCs w:val="18"/>
        </w:rPr>
        <w:t>:</w:t>
      </w:r>
      <w:r w:rsidR="00F414E7">
        <w:rPr>
          <w:b/>
          <w:i/>
          <w:color w:val="44536A"/>
          <w:szCs w:val="18"/>
        </w:rPr>
        <w:t xml:space="preserve"> </w:t>
      </w:r>
      <w:r w:rsidRPr="00B270DE">
        <w:rPr>
          <w:b/>
          <w:i/>
          <w:color w:val="44536A"/>
          <w:szCs w:val="18"/>
        </w:rPr>
        <w:t>A</w:t>
      </w:r>
      <w:r w:rsidRPr="00B270DE">
        <w:rPr>
          <w:b/>
          <w:i/>
          <w:color w:val="44536A"/>
          <w:spacing w:val="1"/>
          <w:szCs w:val="18"/>
        </w:rPr>
        <w:t>f</w:t>
      </w:r>
      <w:r w:rsidRPr="00B270DE">
        <w:rPr>
          <w:b/>
          <w:i/>
          <w:color w:val="44536A"/>
          <w:szCs w:val="18"/>
        </w:rPr>
        <w:t xml:space="preserve">ter </w:t>
      </w:r>
      <w:r w:rsidRPr="00B270DE">
        <w:rPr>
          <w:b/>
          <w:i/>
          <w:color w:val="44536A"/>
          <w:spacing w:val="-1"/>
          <w:szCs w:val="18"/>
        </w:rPr>
        <w:t>S</w:t>
      </w:r>
      <w:r w:rsidRPr="00B270DE">
        <w:rPr>
          <w:b/>
          <w:i/>
          <w:color w:val="44536A"/>
          <w:szCs w:val="18"/>
        </w:rPr>
        <w:t>t</w:t>
      </w:r>
      <w:r w:rsidRPr="00B270DE">
        <w:rPr>
          <w:b/>
          <w:i/>
          <w:color w:val="44536A"/>
          <w:spacing w:val="-1"/>
          <w:szCs w:val="18"/>
        </w:rPr>
        <w:t>u</w:t>
      </w:r>
      <w:r w:rsidRPr="00B270DE">
        <w:rPr>
          <w:b/>
          <w:i/>
          <w:color w:val="44536A"/>
          <w:spacing w:val="1"/>
          <w:szCs w:val="18"/>
        </w:rPr>
        <w:t>d</w:t>
      </w:r>
      <w:r w:rsidRPr="00B270DE">
        <w:rPr>
          <w:b/>
          <w:i/>
          <w:color w:val="44536A"/>
          <w:spacing w:val="-1"/>
          <w:szCs w:val="18"/>
        </w:rPr>
        <w:t>e</w:t>
      </w:r>
      <w:r w:rsidRPr="00B270DE">
        <w:rPr>
          <w:b/>
          <w:i/>
          <w:color w:val="44536A"/>
          <w:spacing w:val="1"/>
          <w:szCs w:val="18"/>
        </w:rPr>
        <w:t>n</w:t>
      </w:r>
      <w:r w:rsidRPr="00B270DE">
        <w:rPr>
          <w:b/>
          <w:i/>
          <w:color w:val="44536A"/>
          <w:szCs w:val="18"/>
        </w:rPr>
        <w:t>t</w:t>
      </w:r>
      <w:r w:rsidRPr="00B270DE">
        <w:rPr>
          <w:b/>
          <w:i/>
          <w:color w:val="44536A"/>
          <w:spacing w:val="1"/>
          <w:szCs w:val="18"/>
        </w:rPr>
        <w:t xml:space="preserve"> </w:t>
      </w:r>
      <w:r w:rsidRPr="00B270DE">
        <w:rPr>
          <w:b/>
          <w:i/>
          <w:color w:val="44536A"/>
          <w:spacing w:val="-2"/>
          <w:szCs w:val="18"/>
        </w:rPr>
        <w:t>l</w:t>
      </w:r>
      <w:r w:rsidRPr="00B270DE">
        <w:rPr>
          <w:b/>
          <w:i/>
          <w:color w:val="44536A"/>
          <w:spacing w:val="1"/>
          <w:szCs w:val="18"/>
        </w:rPr>
        <w:t>og</w:t>
      </w:r>
      <w:r w:rsidRPr="00B270DE">
        <w:rPr>
          <w:b/>
          <w:i/>
          <w:color w:val="44536A"/>
          <w:spacing w:val="-2"/>
          <w:szCs w:val="18"/>
        </w:rPr>
        <w:t>i</w:t>
      </w:r>
      <w:r w:rsidRPr="00B270DE">
        <w:rPr>
          <w:b/>
          <w:i/>
          <w:color w:val="44536A"/>
          <w:spacing w:val="1"/>
          <w:szCs w:val="18"/>
        </w:rPr>
        <w:t>n</w:t>
      </w:r>
      <w:r w:rsidRPr="00B270DE">
        <w:rPr>
          <w:b/>
          <w:i/>
          <w:color w:val="44536A"/>
          <w:szCs w:val="18"/>
        </w:rPr>
        <w:t>s</w:t>
      </w:r>
    </w:p>
    <w:p w:rsidR="00CE4EBF" w:rsidRDefault="00CE4EBF">
      <w:pPr>
        <w:spacing w:before="8" w:line="180" w:lineRule="exact"/>
        <w:rPr>
          <w:sz w:val="19"/>
          <w:szCs w:val="19"/>
        </w:rPr>
      </w:pPr>
    </w:p>
    <w:p w:rsidR="00CE4EBF" w:rsidRDefault="003C49EF">
      <w:pPr>
        <w:ind w:left="10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clicks on view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ours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on;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spla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d:</w:t>
      </w:r>
    </w:p>
    <w:p w:rsidR="00CE4EBF" w:rsidRDefault="00CE4EBF">
      <w:pPr>
        <w:spacing w:before="8" w:line="180" w:lineRule="exact"/>
        <w:rPr>
          <w:sz w:val="18"/>
          <w:szCs w:val="18"/>
        </w:rPr>
      </w:pPr>
    </w:p>
    <w:p w:rsidR="00671CC4" w:rsidRDefault="00671CC4">
      <w:pPr>
        <w:ind w:left="100"/>
        <w:rPr>
          <w:noProof/>
        </w:rPr>
      </w:pPr>
    </w:p>
    <w:p w:rsidR="00CE4EBF" w:rsidRDefault="00671CC4">
      <w:pPr>
        <w:ind w:left="100"/>
      </w:pPr>
      <w:r>
        <w:rPr>
          <w:noProof/>
        </w:rPr>
        <w:drawing>
          <wp:inline distT="0" distB="0" distL="0" distR="0" wp14:anchorId="483A6A02" wp14:editId="4A7643E8">
            <wp:extent cx="6070600" cy="142113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826"/>
                    <a:stretch/>
                  </pic:blipFill>
                  <pic:spPr bwMode="auto">
                    <a:xfrm>
                      <a:off x="0" y="0"/>
                      <a:ext cx="6070600" cy="14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EBF" w:rsidRDefault="00CE4EBF">
      <w:pPr>
        <w:spacing w:before="12" w:line="280" w:lineRule="exact"/>
        <w:rPr>
          <w:sz w:val="28"/>
          <w:szCs w:val="28"/>
        </w:rPr>
      </w:pPr>
    </w:p>
    <w:p w:rsidR="00CE4EBF" w:rsidRPr="00F414E7" w:rsidRDefault="003C49EF">
      <w:pPr>
        <w:ind w:left="100"/>
        <w:rPr>
          <w:b/>
          <w:szCs w:val="18"/>
        </w:rPr>
      </w:pPr>
      <w:r w:rsidRPr="00F414E7">
        <w:rPr>
          <w:b/>
          <w:i/>
          <w:color w:val="44536A"/>
          <w:szCs w:val="18"/>
        </w:rPr>
        <w:t>F</w:t>
      </w:r>
      <w:r w:rsidRPr="00F414E7">
        <w:rPr>
          <w:b/>
          <w:i/>
          <w:color w:val="44536A"/>
          <w:spacing w:val="1"/>
          <w:szCs w:val="18"/>
        </w:rPr>
        <w:t>igu</w:t>
      </w:r>
      <w:r w:rsidRPr="00F414E7">
        <w:rPr>
          <w:b/>
          <w:i/>
          <w:color w:val="44536A"/>
          <w:szCs w:val="18"/>
        </w:rPr>
        <w:t>re</w:t>
      </w:r>
      <w:r w:rsidRPr="00F414E7">
        <w:rPr>
          <w:b/>
          <w:i/>
          <w:color w:val="44536A"/>
          <w:spacing w:val="-2"/>
          <w:szCs w:val="18"/>
        </w:rPr>
        <w:t xml:space="preserve"> </w:t>
      </w:r>
      <w:r w:rsidR="00F414E7">
        <w:rPr>
          <w:b/>
          <w:i/>
          <w:color w:val="44536A"/>
          <w:spacing w:val="1"/>
          <w:szCs w:val="18"/>
        </w:rPr>
        <w:t>7</w:t>
      </w:r>
      <w:r w:rsidRPr="00F414E7">
        <w:rPr>
          <w:b/>
          <w:i/>
          <w:color w:val="44536A"/>
          <w:szCs w:val="18"/>
        </w:rPr>
        <w:t>:</w:t>
      </w:r>
      <w:r w:rsidR="00F414E7">
        <w:rPr>
          <w:b/>
          <w:i/>
          <w:color w:val="44536A"/>
          <w:szCs w:val="18"/>
        </w:rPr>
        <w:t xml:space="preserve"> </w:t>
      </w:r>
      <w:r w:rsidRPr="00F414E7">
        <w:rPr>
          <w:b/>
          <w:i/>
          <w:color w:val="44536A"/>
          <w:szCs w:val="18"/>
        </w:rPr>
        <w:t>V</w:t>
      </w:r>
      <w:r w:rsidRPr="00F414E7">
        <w:rPr>
          <w:b/>
          <w:i/>
          <w:color w:val="44536A"/>
          <w:spacing w:val="1"/>
          <w:szCs w:val="18"/>
        </w:rPr>
        <w:t>i</w:t>
      </w:r>
      <w:r w:rsidRPr="00F414E7">
        <w:rPr>
          <w:b/>
          <w:i/>
          <w:color w:val="44536A"/>
          <w:spacing w:val="-1"/>
          <w:szCs w:val="18"/>
        </w:rPr>
        <w:t>e</w:t>
      </w:r>
      <w:r w:rsidRPr="00F414E7">
        <w:rPr>
          <w:b/>
          <w:i/>
          <w:color w:val="44536A"/>
          <w:szCs w:val="18"/>
        </w:rPr>
        <w:t>w C</w:t>
      </w:r>
      <w:r w:rsidRPr="00F414E7">
        <w:rPr>
          <w:b/>
          <w:i/>
          <w:color w:val="44536A"/>
          <w:spacing w:val="-1"/>
          <w:szCs w:val="18"/>
        </w:rPr>
        <w:t>o</w:t>
      </w:r>
      <w:r w:rsidRPr="00F414E7">
        <w:rPr>
          <w:b/>
          <w:i/>
          <w:color w:val="44536A"/>
          <w:spacing w:val="1"/>
          <w:szCs w:val="18"/>
        </w:rPr>
        <w:t>u</w:t>
      </w:r>
      <w:r w:rsidRPr="00F414E7">
        <w:rPr>
          <w:b/>
          <w:i/>
          <w:color w:val="44536A"/>
          <w:szCs w:val="18"/>
        </w:rPr>
        <w:t>r</w:t>
      </w:r>
      <w:r w:rsidRPr="00F414E7">
        <w:rPr>
          <w:b/>
          <w:i/>
          <w:color w:val="44536A"/>
          <w:spacing w:val="-1"/>
          <w:szCs w:val="18"/>
        </w:rPr>
        <w:t>se</w:t>
      </w:r>
      <w:r w:rsidRPr="00F414E7">
        <w:rPr>
          <w:b/>
          <w:i/>
          <w:color w:val="44536A"/>
          <w:szCs w:val="18"/>
        </w:rPr>
        <w:t>s</w:t>
      </w:r>
    </w:p>
    <w:p w:rsidR="00CE4EBF" w:rsidRDefault="00CE4EBF">
      <w:pPr>
        <w:spacing w:before="9" w:line="160" w:lineRule="exact"/>
        <w:rPr>
          <w:sz w:val="16"/>
          <w:szCs w:val="16"/>
        </w:rPr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3C49EF">
      <w:pPr>
        <w:ind w:left="100"/>
        <w:rPr>
          <w:sz w:val="24"/>
          <w:szCs w:val="24"/>
        </w:rPr>
        <w:sectPr w:rsidR="00CE4EBF">
          <w:pgSz w:w="12240" w:h="15840"/>
          <w:pgMar w:top="1480" w:right="1340" w:bottom="280" w:left="1340" w:header="720" w:footer="720" w:gutter="0"/>
          <w:cols w:space="720"/>
        </w:sectPr>
      </w:pPr>
      <w:r>
        <w:rPr>
          <w:sz w:val="24"/>
          <w:szCs w:val="24"/>
        </w:rPr>
        <w:t>10.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student tri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CD470A" w:rsidRDefault="00CD470A">
      <w:pPr>
        <w:spacing w:before="100"/>
        <w:ind w:left="100"/>
        <w:rPr>
          <w:noProof/>
        </w:rPr>
      </w:pPr>
    </w:p>
    <w:p w:rsidR="00CE4EBF" w:rsidRDefault="00671CC4">
      <w:pPr>
        <w:spacing w:before="100"/>
        <w:ind w:left="100"/>
      </w:pPr>
      <w:r>
        <w:rPr>
          <w:noProof/>
        </w:rPr>
        <w:drawing>
          <wp:inline distT="0" distB="0" distL="0" distR="0" wp14:anchorId="4031D8D4" wp14:editId="75CB375A">
            <wp:extent cx="6070600" cy="1574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000"/>
                    <a:stretch/>
                  </pic:blipFill>
                  <pic:spPr bwMode="auto">
                    <a:xfrm>
                      <a:off x="0" y="0"/>
                      <a:ext cx="607060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EBF" w:rsidRDefault="00CE4EBF">
      <w:pPr>
        <w:spacing w:before="4" w:line="100" w:lineRule="exact"/>
        <w:rPr>
          <w:sz w:val="10"/>
          <w:szCs w:val="10"/>
        </w:rPr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CE4EBF" w:rsidRDefault="00CE4EBF">
      <w:pPr>
        <w:spacing w:line="200" w:lineRule="exact"/>
      </w:pPr>
    </w:p>
    <w:p w:rsidR="00DC5427" w:rsidRDefault="003C49EF">
      <w:pPr>
        <w:spacing w:before="36"/>
        <w:ind w:left="100"/>
        <w:rPr>
          <w:b/>
          <w:i/>
          <w:color w:val="44536A"/>
          <w:szCs w:val="18"/>
        </w:rPr>
      </w:pPr>
      <w:r w:rsidRPr="00F414E7">
        <w:rPr>
          <w:b/>
          <w:i/>
          <w:color w:val="44536A"/>
          <w:szCs w:val="18"/>
        </w:rPr>
        <w:t>F</w:t>
      </w:r>
      <w:r w:rsidRPr="00F414E7">
        <w:rPr>
          <w:b/>
          <w:i/>
          <w:color w:val="44536A"/>
          <w:spacing w:val="1"/>
          <w:szCs w:val="18"/>
        </w:rPr>
        <w:t>igu</w:t>
      </w:r>
      <w:r w:rsidRPr="00F414E7">
        <w:rPr>
          <w:b/>
          <w:i/>
          <w:color w:val="44536A"/>
          <w:szCs w:val="18"/>
        </w:rPr>
        <w:t>re</w:t>
      </w:r>
      <w:r w:rsidRPr="00F414E7">
        <w:rPr>
          <w:b/>
          <w:i/>
          <w:color w:val="44536A"/>
          <w:spacing w:val="-2"/>
          <w:szCs w:val="18"/>
        </w:rPr>
        <w:t xml:space="preserve"> </w:t>
      </w:r>
      <w:r w:rsidR="00F414E7" w:rsidRPr="00F414E7">
        <w:rPr>
          <w:b/>
          <w:i/>
          <w:color w:val="44536A"/>
          <w:spacing w:val="1"/>
          <w:szCs w:val="18"/>
        </w:rPr>
        <w:t>8</w:t>
      </w:r>
      <w:r w:rsidRPr="00F414E7">
        <w:rPr>
          <w:b/>
          <w:i/>
          <w:color w:val="44536A"/>
          <w:szCs w:val="18"/>
        </w:rPr>
        <w:t>:</w:t>
      </w:r>
      <w:r w:rsidR="00F414E7" w:rsidRPr="00F414E7">
        <w:rPr>
          <w:b/>
          <w:i/>
          <w:color w:val="44536A"/>
          <w:szCs w:val="18"/>
        </w:rPr>
        <w:t xml:space="preserve"> </w:t>
      </w:r>
      <w:r w:rsidRPr="00F414E7">
        <w:rPr>
          <w:b/>
          <w:i/>
          <w:color w:val="44536A"/>
          <w:szCs w:val="18"/>
        </w:rPr>
        <w:t>A</w:t>
      </w:r>
      <w:r w:rsidRPr="00F414E7">
        <w:rPr>
          <w:b/>
          <w:i/>
          <w:color w:val="44536A"/>
          <w:spacing w:val="-1"/>
          <w:szCs w:val="18"/>
        </w:rPr>
        <w:t>d</w:t>
      </w:r>
      <w:r w:rsidRPr="00F414E7">
        <w:rPr>
          <w:b/>
          <w:i/>
          <w:color w:val="44536A"/>
          <w:szCs w:val="18"/>
        </w:rPr>
        <w:t>d</w:t>
      </w:r>
      <w:r w:rsidRPr="00F414E7">
        <w:rPr>
          <w:b/>
          <w:i/>
          <w:color w:val="44536A"/>
          <w:spacing w:val="1"/>
          <w:szCs w:val="18"/>
        </w:rPr>
        <w:t xml:space="preserve"> </w:t>
      </w:r>
      <w:r w:rsidRPr="00F414E7">
        <w:rPr>
          <w:b/>
          <w:i/>
          <w:color w:val="44536A"/>
          <w:spacing w:val="-3"/>
          <w:szCs w:val="18"/>
        </w:rPr>
        <w:t>C</w:t>
      </w:r>
      <w:r w:rsidRPr="00F414E7">
        <w:rPr>
          <w:b/>
          <w:i/>
          <w:color w:val="44536A"/>
          <w:spacing w:val="1"/>
          <w:szCs w:val="18"/>
        </w:rPr>
        <w:t>ou</w:t>
      </w:r>
      <w:r w:rsidRPr="00F414E7">
        <w:rPr>
          <w:b/>
          <w:i/>
          <w:color w:val="44536A"/>
          <w:szCs w:val="18"/>
        </w:rPr>
        <w:t>r</w:t>
      </w:r>
      <w:r w:rsidRPr="00F414E7">
        <w:rPr>
          <w:b/>
          <w:i/>
          <w:color w:val="44536A"/>
          <w:spacing w:val="-1"/>
          <w:szCs w:val="18"/>
        </w:rPr>
        <w:t>se</w:t>
      </w:r>
      <w:r w:rsidRPr="00F414E7">
        <w:rPr>
          <w:b/>
          <w:i/>
          <w:color w:val="44536A"/>
          <w:szCs w:val="18"/>
        </w:rPr>
        <w:t>s</w:t>
      </w:r>
    </w:p>
    <w:p w:rsidR="00DC5427" w:rsidRDefault="00DC5427">
      <w:pPr>
        <w:spacing w:before="36"/>
        <w:ind w:left="100"/>
        <w:rPr>
          <w:color w:val="44536A"/>
          <w:szCs w:val="18"/>
        </w:rPr>
      </w:pPr>
    </w:p>
    <w:p w:rsidR="00DC5427" w:rsidRDefault="00526166">
      <w:pPr>
        <w:spacing w:before="36"/>
        <w:ind w:left="100"/>
        <w:rPr>
          <w:color w:val="000000" w:themeColor="text1"/>
          <w:sz w:val="24"/>
          <w:szCs w:val="18"/>
        </w:rPr>
      </w:pPr>
      <w:r>
        <w:rPr>
          <w:color w:val="000000" w:themeColor="text1"/>
          <w:sz w:val="24"/>
          <w:szCs w:val="18"/>
        </w:rPr>
        <w:t xml:space="preserve">11. The total functionality discussed above can be </w:t>
      </w:r>
      <w:r w:rsidR="008D218E">
        <w:rPr>
          <w:color w:val="000000" w:themeColor="text1"/>
          <w:sz w:val="24"/>
          <w:szCs w:val="18"/>
        </w:rPr>
        <w:t>viewed</w:t>
      </w:r>
      <w:bookmarkStart w:id="0" w:name="_GoBack"/>
      <w:bookmarkEnd w:id="0"/>
      <w:r>
        <w:rPr>
          <w:color w:val="000000" w:themeColor="text1"/>
          <w:sz w:val="24"/>
          <w:szCs w:val="18"/>
        </w:rPr>
        <w:t xml:space="preserve"> in the link provided below.</w:t>
      </w:r>
    </w:p>
    <w:p w:rsidR="00526166" w:rsidRDefault="00526166">
      <w:pPr>
        <w:spacing w:before="36"/>
        <w:ind w:left="100"/>
        <w:rPr>
          <w:color w:val="000000" w:themeColor="text1"/>
          <w:sz w:val="24"/>
          <w:szCs w:val="18"/>
        </w:rPr>
      </w:pPr>
    </w:p>
    <w:p w:rsidR="00526166" w:rsidRDefault="008D218E" w:rsidP="00526166">
      <w:pPr>
        <w:pStyle w:val="Heading2"/>
        <w:numPr>
          <w:ilvl w:val="0"/>
          <w:numId w:val="0"/>
        </w:numPr>
        <w:shd w:val="clear" w:color="auto" w:fill="FFFFFF"/>
        <w:wordWrap w:val="0"/>
        <w:spacing w:before="0" w:after="0" w:line="312" w:lineRule="atLeast"/>
        <w:ind w:left="1440"/>
        <w:rPr>
          <w:rFonts w:ascii="Arial" w:hAnsi="Arial" w:cs="Arial"/>
          <w:b w:val="0"/>
          <w:bCs w:val="0"/>
          <w:color w:val="444444"/>
          <w:sz w:val="33"/>
          <w:szCs w:val="33"/>
        </w:rPr>
      </w:pPr>
      <w:hyperlink r:id="rId12" w:tgtFrame="_blank" w:history="1">
        <w:r w:rsidR="00526166">
          <w:rPr>
            <w:rStyle w:val="Hyperlink"/>
            <w:rFonts w:ascii="Arial" w:hAnsi="Arial" w:cs="Arial"/>
            <w:b w:val="0"/>
            <w:bCs w:val="0"/>
            <w:color w:val="1166BB"/>
            <w:sz w:val="18"/>
            <w:szCs w:val="18"/>
          </w:rPr>
          <w:t>Sample-env-1.xmnwqv6uxg.us-west-2.elasticbeanstalk.com</w:t>
        </w:r>
      </w:hyperlink>
    </w:p>
    <w:p w:rsidR="00526166" w:rsidRPr="00526166" w:rsidRDefault="00526166">
      <w:pPr>
        <w:spacing w:before="36"/>
        <w:ind w:left="100"/>
        <w:rPr>
          <w:color w:val="000000" w:themeColor="text1"/>
          <w:sz w:val="24"/>
          <w:szCs w:val="18"/>
        </w:rPr>
      </w:pPr>
    </w:p>
    <w:sectPr w:rsidR="00526166" w:rsidRPr="00526166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229BE"/>
    <w:multiLevelType w:val="multilevel"/>
    <w:tmpl w:val="481858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BF"/>
    <w:rsid w:val="00176C0E"/>
    <w:rsid w:val="002A7601"/>
    <w:rsid w:val="002F481A"/>
    <w:rsid w:val="003C49EF"/>
    <w:rsid w:val="00526166"/>
    <w:rsid w:val="00671CC4"/>
    <w:rsid w:val="00775E7D"/>
    <w:rsid w:val="008D218E"/>
    <w:rsid w:val="00B270DE"/>
    <w:rsid w:val="00CD470A"/>
    <w:rsid w:val="00CE4EBF"/>
    <w:rsid w:val="00DC5427"/>
    <w:rsid w:val="00F4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21B0"/>
  <w15:docId w15:val="{DDD8B788-8949-4F7A-BE9E-A507D43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775E7D"/>
  </w:style>
  <w:style w:type="character" w:customStyle="1" w:styleId="ng-scope">
    <w:name w:val="ng-scope"/>
    <w:basedOn w:val="DefaultParagraphFont"/>
    <w:rsid w:val="00526166"/>
  </w:style>
  <w:style w:type="character" w:styleId="Hyperlink">
    <w:name w:val="Hyperlink"/>
    <w:basedOn w:val="DefaultParagraphFont"/>
    <w:uiPriority w:val="99"/>
    <w:semiHidden/>
    <w:unhideWhenUsed/>
    <w:rsid w:val="00526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ample-env-1.xmnwqv6uxg.us-west-2.elasticbeanstal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 Kanta</cp:lastModifiedBy>
  <cp:revision>16</cp:revision>
  <dcterms:created xsi:type="dcterms:W3CDTF">2017-05-03T02:52:00Z</dcterms:created>
  <dcterms:modified xsi:type="dcterms:W3CDTF">2017-05-03T03:25:00Z</dcterms:modified>
</cp:coreProperties>
</file>